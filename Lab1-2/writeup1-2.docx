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496" w:rsidRDefault="005D02CD" w:rsidP="00AD3496">
      <w:pPr>
        <w:jc w:val="center"/>
        <w:rPr>
          <w:rFonts w:ascii="Times New Roman" w:hAnsi="Times New Roman" w:cs="Times New Roman"/>
          <w:sz w:val="24"/>
          <w:szCs w:val="24"/>
        </w:rPr>
      </w:pPr>
      <w:r>
        <w:rPr>
          <w:rFonts w:ascii="Times New Roman" w:hAnsi="Times New Roman" w:cs="Times New Roman"/>
          <w:sz w:val="24"/>
          <w:szCs w:val="24"/>
        </w:rPr>
        <w:t>Lab 1-2</w:t>
      </w:r>
      <w:r w:rsidR="00AD3496">
        <w:rPr>
          <w:rFonts w:ascii="Times New Roman" w:hAnsi="Times New Roman" w:cs="Times New Roman"/>
          <w:sz w:val="24"/>
          <w:szCs w:val="24"/>
        </w:rPr>
        <w:t xml:space="preserve"> Writeup</w:t>
      </w:r>
    </w:p>
    <w:p w:rsidR="00AD3496" w:rsidRPr="00AD3496" w:rsidRDefault="00AD3496" w:rsidP="00AD3496">
      <w:pPr>
        <w:jc w:val="center"/>
        <w:rPr>
          <w:rFonts w:ascii="Times New Roman" w:hAnsi="Times New Roman" w:cs="Times New Roman"/>
          <w:sz w:val="24"/>
          <w:szCs w:val="24"/>
        </w:rPr>
      </w:pPr>
    </w:p>
    <w:p w:rsidR="00AD3496" w:rsidRDefault="00AD3496">
      <w:pPr>
        <w:rPr>
          <w:rFonts w:ascii="Times New Roman" w:hAnsi="Times New Roman" w:cs="Times New Roman"/>
          <w:b/>
          <w:sz w:val="24"/>
          <w:szCs w:val="24"/>
        </w:rPr>
      </w:pPr>
    </w:p>
    <w:p w:rsidR="00A9204E" w:rsidRDefault="0061422E">
      <w:pPr>
        <w:rPr>
          <w:rFonts w:ascii="Times New Roman" w:hAnsi="Times New Roman" w:cs="Times New Roman"/>
          <w:sz w:val="24"/>
          <w:szCs w:val="24"/>
        </w:rPr>
      </w:pPr>
      <w:r w:rsidRPr="0061422E">
        <w:rPr>
          <w:rFonts w:ascii="Times New Roman" w:hAnsi="Times New Roman" w:cs="Times New Roman"/>
          <w:b/>
          <w:sz w:val="24"/>
          <w:szCs w:val="24"/>
        </w:rPr>
        <w:t>Team Members:</w:t>
      </w:r>
      <w:r w:rsidR="005D02CD">
        <w:rPr>
          <w:rFonts w:ascii="Times New Roman" w:hAnsi="Times New Roman" w:cs="Times New Roman"/>
          <w:sz w:val="24"/>
          <w:szCs w:val="24"/>
        </w:rPr>
        <w:t xml:space="preserve"> Lauren Klein, Andrew Go</w:t>
      </w:r>
      <w:r w:rsidRPr="0061422E">
        <w:rPr>
          <w:rFonts w:ascii="Times New Roman" w:hAnsi="Times New Roman" w:cs="Times New Roman"/>
          <w:sz w:val="24"/>
          <w:szCs w:val="24"/>
        </w:rPr>
        <w:t>ugh</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sz w:val="24"/>
          <w:szCs w:val="24"/>
        </w:rPr>
      </w:pPr>
      <w:r>
        <w:rPr>
          <w:rFonts w:ascii="Times New Roman" w:hAnsi="Times New Roman" w:cs="Times New Roman"/>
          <w:b/>
          <w:sz w:val="24"/>
          <w:szCs w:val="24"/>
        </w:rPr>
        <w:t>Initial Decisions:</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sz w:val="24"/>
          <w:szCs w:val="24"/>
        </w:rPr>
      </w:pPr>
      <w:r>
        <w:rPr>
          <w:rFonts w:ascii="Times New Roman" w:hAnsi="Times New Roman" w:cs="Times New Roman"/>
          <w:sz w:val="24"/>
          <w:szCs w:val="24"/>
        </w:rPr>
        <w:t xml:space="preserve">We chose to use Java for our implementation,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in order to work remotely on the labs.</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b/>
          <w:sz w:val="24"/>
          <w:szCs w:val="24"/>
        </w:rPr>
      </w:pPr>
      <w:r>
        <w:rPr>
          <w:rFonts w:ascii="Times New Roman" w:hAnsi="Times New Roman" w:cs="Times New Roman"/>
          <w:b/>
          <w:sz w:val="24"/>
          <w:szCs w:val="24"/>
        </w:rPr>
        <w:t>Internal Architecture:</w:t>
      </w:r>
    </w:p>
    <w:p w:rsidR="0061422E" w:rsidRDefault="0061422E">
      <w:pPr>
        <w:rPr>
          <w:rFonts w:ascii="Times New Roman" w:hAnsi="Times New Roman" w:cs="Times New Roman"/>
          <w:b/>
          <w:sz w:val="24"/>
          <w:szCs w:val="24"/>
        </w:rPr>
      </w:pPr>
    </w:p>
    <w:p w:rsidR="0061422E" w:rsidRDefault="0061422E">
      <w:pPr>
        <w:rPr>
          <w:rFonts w:ascii="Times New Roman" w:hAnsi="Times New Roman" w:cs="Times New Roman"/>
          <w:sz w:val="24"/>
          <w:szCs w:val="24"/>
        </w:rPr>
      </w:pPr>
      <w:r>
        <w:rPr>
          <w:rFonts w:ascii="Times New Roman" w:hAnsi="Times New Roman" w:cs="Times New Roman"/>
          <w:sz w:val="24"/>
          <w:szCs w:val="24"/>
        </w:rPr>
        <w:t>We created a data class called Student in order to store information</w:t>
      </w:r>
      <w:r w:rsidR="005D02CD">
        <w:rPr>
          <w:rFonts w:ascii="Times New Roman" w:hAnsi="Times New Roman" w:cs="Times New Roman"/>
          <w:sz w:val="24"/>
          <w:szCs w:val="24"/>
        </w:rPr>
        <w:t xml:space="preserve"> on each row of the text file. We created a data class called Teacher in order to store the teacher’s first and last name, and use that class in a </w:t>
      </w:r>
      <w:proofErr w:type="spellStart"/>
      <w:r w:rsidR="005D02CD">
        <w:rPr>
          <w:rFonts w:ascii="Times New Roman" w:hAnsi="Times New Roman" w:cs="Times New Roman"/>
          <w:sz w:val="24"/>
          <w:szCs w:val="24"/>
        </w:rPr>
        <w:t>HashMap</w:t>
      </w:r>
      <w:proofErr w:type="spellEnd"/>
      <w:r w:rsidR="005D02CD">
        <w:rPr>
          <w:rFonts w:ascii="Times New Roman" w:hAnsi="Times New Roman" w:cs="Times New Roman"/>
          <w:sz w:val="24"/>
          <w:szCs w:val="24"/>
        </w:rPr>
        <w:t xml:space="preserve">.  </w:t>
      </w:r>
      <w:r>
        <w:rPr>
          <w:rFonts w:ascii="Times New Roman" w:hAnsi="Times New Roman" w:cs="Times New Roman"/>
          <w:sz w:val="24"/>
          <w:szCs w:val="24"/>
        </w:rPr>
        <w:t xml:space="preserve">Our main internal architecture consists of </w:t>
      </w:r>
      <w:r w:rsidR="005D02CD">
        <w:rPr>
          <w:rFonts w:ascii="Times New Roman" w:hAnsi="Times New Roman" w:cs="Times New Roman"/>
          <w:sz w:val="24"/>
          <w:szCs w:val="24"/>
        </w:rPr>
        <w:t>two data-holders: an</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Student that w</w:t>
      </w:r>
      <w:r w:rsidR="005D02CD">
        <w:rPr>
          <w:rFonts w:ascii="Times New Roman" w:hAnsi="Times New Roman" w:cs="Times New Roman"/>
          <w:sz w:val="24"/>
          <w:szCs w:val="24"/>
        </w:rPr>
        <w:t xml:space="preserve">as populated from the list.txt file, and a </w:t>
      </w:r>
      <w:proofErr w:type="spellStart"/>
      <w:r w:rsidR="005D02CD">
        <w:rPr>
          <w:rFonts w:ascii="Times New Roman" w:hAnsi="Times New Roman" w:cs="Times New Roman"/>
          <w:sz w:val="24"/>
          <w:szCs w:val="24"/>
        </w:rPr>
        <w:t>HashMap</w:t>
      </w:r>
      <w:proofErr w:type="spellEnd"/>
      <w:r w:rsidR="005D02CD">
        <w:rPr>
          <w:rFonts w:ascii="Times New Roman" w:hAnsi="Times New Roman" w:cs="Times New Roman"/>
          <w:sz w:val="24"/>
          <w:szCs w:val="24"/>
        </w:rPr>
        <w:t>&lt;String, List&lt;Teacher&gt;&gt; that maps a classroom number to all the teachers who teach in that classroom.</w:t>
      </w:r>
    </w:p>
    <w:p w:rsidR="0061422E" w:rsidRDefault="0061422E">
      <w:pPr>
        <w:rPr>
          <w:rFonts w:ascii="Times New Roman" w:hAnsi="Times New Roman" w:cs="Times New Roman"/>
          <w:sz w:val="24"/>
          <w:szCs w:val="24"/>
        </w:rPr>
      </w:pPr>
    </w:p>
    <w:p w:rsidR="0061422E" w:rsidRDefault="00AD3496">
      <w:pPr>
        <w:rPr>
          <w:rFonts w:ascii="Times New Roman" w:hAnsi="Times New Roman" w:cs="Times New Roman"/>
          <w:sz w:val="24"/>
          <w:szCs w:val="24"/>
        </w:rPr>
      </w:pPr>
      <w:r>
        <w:rPr>
          <w:rFonts w:ascii="Times New Roman" w:hAnsi="Times New Roman" w:cs="Times New Roman"/>
          <w:sz w:val="24"/>
          <w:szCs w:val="24"/>
        </w:rPr>
        <w:t xml:space="preserve">Most functionality was simply achieved by iterating over this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However, in the case of summing up the number of students in each grade</w:t>
      </w:r>
      <w:r w:rsidR="005D02CD">
        <w:rPr>
          <w:rFonts w:ascii="Times New Roman" w:hAnsi="Times New Roman" w:cs="Times New Roman"/>
          <w:sz w:val="24"/>
          <w:szCs w:val="24"/>
        </w:rPr>
        <w:t xml:space="preserve"> and doing other enrollment calculations</w:t>
      </w:r>
      <w:r>
        <w:rPr>
          <w:rFonts w:ascii="Times New Roman" w:hAnsi="Times New Roman" w:cs="Times New Roman"/>
          <w:sz w:val="24"/>
          <w:szCs w:val="24"/>
        </w:rPr>
        <w:t xml:space="preserve">, we created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that mapped the grade</w:t>
      </w:r>
      <w:r w:rsidR="005D02CD">
        <w:rPr>
          <w:rFonts w:ascii="Times New Roman" w:hAnsi="Times New Roman" w:cs="Times New Roman"/>
          <w:sz w:val="24"/>
          <w:szCs w:val="24"/>
        </w:rPr>
        <w:t>/classroom</w:t>
      </w:r>
      <w:r>
        <w:rPr>
          <w:rFonts w:ascii="Times New Roman" w:hAnsi="Times New Roman" w:cs="Times New Roman"/>
          <w:sz w:val="24"/>
          <w:szCs w:val="24"/>
        </w:rPr>
        <w:t xml:space="preserve"> to the current total.</w:t>
      </w:r>
    </w:p>
    <w:p w:rsidR="0061422E" w:rsidRDefault="0061422E">
      <w:pPr>
        <w:rPr>
          <w:rFonts w:ascii="Times New Roman" w:hAnsi="Times New Roman" w:cs="Times New Roman"/>
          <w:sz w:val="24"/>
          <w:szCs w:val="24"/>
        </w:rPr>
      </w:pPr>
    </w:p>
    <w:p w:rsidR="0061422E" w:rsidRDefault="0061422E">
      <w:pPr>
        <w:rPr>
          <w:rFonts w:ascii="Times New Roman" w:hAnsi="Times New Roman" w:cs="Times New Roman"/>
          <w:b/>
          <w:sz w:val="24"/>
          <w:szCs w:val="24"/>
        </w:rPr>
      </w:pPr>
      <w:r>
        <w:rPr>
          <w:rFonts w:ascii="Times New Roman" w:hAnsi="Times New Roman" w:cs="Times New Roman"/>
          <w:b/>
          <w:sz w:val="24"/>
          <w:szCs w:val="24"/>
        </w:rPr>
        <w:t>Task Log</w:t>
      </w:r>
      <w:r w:rsidR="005D02CD">
        <w:rPr>
          <w:rFonts w:ascii="Times New Roman" w:hAnsi="Times New Roman" w:cs="Times New Roman"/>
          <w:b/>
          <w:sz w:val="24"/>
          <w:szCs w:val="24"/>
        </w:rPr>
        <w:t xml:space="preserve"> (for part 2 only)</w:t>
      </w:r>
      <w:r>
        <w:rPr>
          <w:rFonts w:ascii="Times New Roman" w:hAnsi="Times New Roman" w:cs="Times New Roman"/>
          <w:b/>
          <w:sz w:val="24"/>
          <w:szCs w:val="24"/>
        </w:rPr>
        <w:t>:</w:t>
      </w:r>
    </w:p>
    <w:p w:rsidR="0061422E" w:rsidRDefault="0061422E">
      <w:pPr>
        <w:rPr>
          <w:rFonts w:ascii="Times New Roman" w:hAnsi="Times New Roman" w:cs="Times New Roman"/>
          <w:b/>
          <w:sz w:val="24"/>
          <w:szCs w:val="24"/>
        </w:rPr>
      </w:pPr>
    </w:p>
    <w:p w:rsidR="005D02CD" w:rsidRDefault="005D02CD">
      <w:pPr>
        <w:rPr>
          <w:rFonts w:ascii="Times New Roman" w:hAnsi="Times New Roman" w:cs="Times New Roman"/>
          <w:sz w:val="24"/>
          <w:szCs w:val="24"/>
        </w:rPr>
      </w:pPr>
      <w:r>
        <w:rPr>
          <w:rFonts w:ascii="Times New Roman" w:hAnsi="Times New Roman" w:cs="Times New Roman"/>
          <w:sz w:val="24"/>
          <w:szCs w:val="24"/>
        </w:rPr>
        <w:t>Lauren Klein</w:t>
      </w:r>
      <w:r>
        <w:rPr>
          <w:rFonts w:ascii="Times New Roman" w:hAnsi="Times New Roman" w:cs="Times New Roman"/>
          <w:sz w:val="24"/>
          <w:szCs w:val="24"/>
        </w:rPr>
        <w:tab/>
      </w:r>
      <w:r>
        <w:rPr>
          <w:rFonts w:ascii="Times New Roman" w:hAnsi="Times New Roman" w:cs="Times New Roman"/>
          <w:sz w:val="24"/>
          <w:szCs w:val="24"/>
        </w:rPr>
        <w:tab/>
        <w:t>4/9/17  6:00pm – 8:00pm (2)</w:t>
      </w:r>
      <w:r>
        <w:rPr>
          <w:rFonts w:ascii="Times New Roman" w:hAnsi="Times New Roman" w:cs="Times New Roman"/>
          <w:sz w:val="24"/>
          <w:szCs w:val="24"/>
        </w:rPr>
        <w:tab/>
      </w:r>
      <w:r>
        <w:rPr>
          <w:rFonts w:ascii="Times New Roman" w:hAnsi="Times New Roman" w:cs="Times New Roman"/>
          <w:sz w:val="24"/>
          <w:szCs w:val="24"/>
        </w:rPr>
        <w:tab/>
        <w:t xml:space="preserve">Modified the scanner functions to </w:t>
      </w:r>
    </w:p>
    <w:p w:rsidR="005D02CD" w:rsidRDefault="005D02CD" w:rsidP="005D02CD">
      <w:pPr>
        <w:ind w:left="5760"/>
        <w:rPr>
          <w:rFonts w:ascii="Times New Roman" w:hAnsi="Times New Roman" w:cs="Times New Roman"/>
          <w:sz w:val="24"/>
          <w:szCs w:val="24"/>
        </w:rPr>
      </w:pPr>
      <w:r>
        <w:rPr>
          <w:rFonts w:ascii="Times New Roman" w:hAnsi="Times New Roman" w:cs="Times New Roman"/>
          <w:sz w:val="24"/>
          <w:szCs w:val="24"/>
        </w:rPr>
        <w:t xml:space="preserve">read in input from two files, and store the information in both the array of students and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of classroom to teacher.  Made old search commands work with new storage.  Implemented NR1-NR5.</w:t>
      </w:r>
    </w:p>
    <w:p w:rsidR="005D02CD" w:rsidRDefault="005D02CD" w:rsidP="005D02CD">
      <w:pPr>
        <w:rPr>
          <w:rFonts w:ascii="Times New Roman" w:hAnsi="Times New Roman" w:cs="Times New Roman"/>
          <w:sz w:val="24"/>
          <w:szCs w:val="24"/>
        </w:rPr>
      </w:pPr>
    </w:p>
    <w:p w:rsidR="005D02CD" w:rsidRDefault="005D02CD" w:rsidP="005D02CD">
      <w:pPr>
        <w:rPr>
          <w:rFonts w:ascii="Times New Roman" w:hAnsi="Times New Roman" w:cs="Times New Roman"/>
          <w:sz w:val="24"/>
          <w:szCs w:val="24"/>
        </w:rPr>
      </w:pPr>
      <w:r>
        <w:rPr>
          <w:rFonts w:ascii="Times New Roman" w:hAnsi="Times New Roman" w:cs="Times New Roman"/>
          <w:sz w:val="24"/>
          <w:szCs w:val="24"/>
        </w:rPr>
        <w:t>Lauren Klein</w:t>
      </w:r>
      <w:r>
        <w:rPr>
          <w:rFonts w:ascii="Times New Roman" w:hAnsi="Times New Roman" w:cs="Times New Roman"/>
          <w:sz w:val="24"/>
          <w:szCs w:val="24"/>
        </w:rPr>
        <w:tab/>
      </w:r>
      <w:r>
        <w:rPr>
          <w:rFonts w:ascii="Times New Roman" w:hAnsi="Times New Roman" w:cs="Times New Roman"/>
          <w:sz w:val="24"/>
          <w:szCs w:val="24"/>
        </w:rPr>
        <w:tab/>
        <w:t>4/9/17</w:t>
      </w:r>
      <w:r>
        <w:rPr>
          <w:rFonts w:ascii="Times New Roman" w:hAnsi="Times New Roman" w:cs="Times New Roman"/>
          <w:sz w:val="24"/>
          <w:szCs w:val="24"/>
        </w:rPr>
        <w:tab/>
        <w:t>10:00pm – 10:30 (.5)</w:t>
      </w:r>
      <w:r>
        <w:rPr>
          <w:rFonts w:ascii="Times New Roman" w:hAnsi="Times New Roman" w:cs="Times New Roman"/>
          <w:sz w:val="24"/>
          <w:szCs w:val="24"/>
        </w:rPr>
        <w:tab/>
      </w:r>
      <w:r>
        <w:rPr>
          <w:rFonts w:ascii="Times New Roman" w:hAnsi="Times New Roman" w:cs="Times New Roman"/>
          <w:sz w:val="24"/>
          <w:szCs w:val="24"/>
        </w:rPr>
        <w:tab/>
        <w:t xml:space="preserve">Created README for part 2, began </w:t>
      </w:r>
    </w:p>
    <w:p w:rsidR="005D02CD" w:rsidRDefault="005D02CD" w:rsidP="005D02CD">
      <w:pPr>
        <w:ind w:left="5040" w:firstLine="720"/>
        <w:rPr>
          <w:rFonts w:ascii="Times New Roman" w:hAnsi="Times New Roman" w:cs="Times New Roman"/>
          <w:sz w:val="24"/>
          <w:szCs w:val="24"/>
        </w:rPr>
      </w:pPr>
      <w:r>
        <w:rPr>
          <w:rFonts w:ascii="Times New Roman" w:hAnsi="Times New Roman" w:cs="Times New Roman"/>
          <w:sz w:val="24"/>
          <w:szCs w:val="24"/>
        </w:rPr>
        <w:t>writeup for part 2.</w:t>
      </w:r>
    </w:p>
    <w:p w:rsidR="005D02CD" w:rsidRDefault="005D02CD" w:rsidP="005D02CD">
      <w:pPr>
        <w:rPr>
          <w:rFonts w:ascii="Times New Roman" w:hAnsi="Times New Roman" w:cs="Times New Roman"/>
          <w:sz w:val="24"/>
          <w:szCs w:val="24"/>
        </w:rPr>
      </w:pPr>
      <w:r>
        <w:rPr>
          <w:rFonts w:ascii="Times New Roman" w:hAnsi="Times New Roman" w:cs="Times New Roman"/>
          <w:sz w:val="24"/>
          <w:szCs w:val="24"/>
        </w:rPr>
        <w:t>[tasks]</w:t>
      </w:r>
    </w:p>
    <w:p w:rsidR="0061422E" w:rsidRDefault="0061422E" w:rsidP="0061422E">
      <w:pPr>
        <w:ind w:left="2160" w:hanging="2160"/>
        <w:rPr>
          <w:rFonts w:ascii="Times New Roman" w:hAnsi="Times New Roman" w:cs="Times New Roman"/>
          <w:sz w:val="24"/>
          <w:szCs w:val="24"/>
        </w:rPr>
      </w:pPr>
    </w:p>
    <w:p w:rsidR="0061422E" w:rsidRDefault="0061422E" w:rsidP="0061422E">
      <w:pPr>
        <w:ind w:left="2160" w:hanging="2160"/>
        <w:rPr>
          <w:rFonts w:ascii="Times New Roman" w:hAnsi="Times New Roman" w:cs="Times New Roman"/>
          <w:b/>
          <w:sz w:val="24"/>
          <w:szCs w:val="24"/>
        </w:rPr>
      </w:pPr>
      <w:r>
        <w:rPr>
          <w:rFonts w:ascii="Times New Roman" w:hAnsi="Times New Roman" w:cs="Times New Roman"/>
          <w:b/>
          <w:sz w:val="24"/>
          <w:szCs w:val="24"/>
        </w:rPr>
        <w:t>Notes on Testing:</w:t>
      </w:r>
    </w:p>
    <w:p w:rsidR="0061422E" w:rsidRDefault="0061422E" w:rsidP="0061422E">
      <w:pPr>
        <w:ind w:left="2160" w:hanging="2160"/>
        <w:rPr>
          <w:rFonts w:ascii="Times New Roman" w:hAnsi="Times New Roman" w:cs="Times New Roman"/>
          <w:b/>
          <w:sz w:val="24"/>
          <w:szCs w:val="24"/>
        </w:rPr>
      </w:pPr>
    </w:p>
    <w:p w:rsidR="0061422E" w:rsidRDefault="0061422E" w:rsidP="0061422E">
      <w:pPr>
        <w:ind w:left="2160" w:hanging="2160"/>
        <w:rPr>
          <w:rFonts w:ascii="Times New Roman" w:hAnsi="Times New Roman" w:cs="Times New Roman"/>
          <w:sz w:val="24"/>
          <w:szCs w:val="24"/>
        </w:rPr>
      </w:pPr>
      <w:r>
        <w:rPr>
          <w:rFonts w:ascii="Times New Roman" w:hAnsi="Times New Roman" w:cs="Times New Roman"/>
          <w:sz w:val="24"/>
          <w:szCs w:val="24"/>
        </w:rPr>
        <w:t>Testing took place at the time specified above.</w:t>
      </w:r>
    </w:p>
    <w:p w:rsidR="0061422E" w:rsidRDefault="0061422E" w:rsidP="0061422E">
      <w:pPr>
        <w:ind w:left="2160" w:hanging="2160"/>
        <w:rPr>
          <w:rFonts w:ascii="Times New Roman" w:hAnsi="Times New Roman" w:cs="Times New Roman"/>
          <w:sz w:val="24"/>
          <w:szCs w:val="24"/>
        </w:rPr>
      </w:pPr>
    </w:p>
    <w:p w:rsidR="00F607FB" w:rsidRDefault="005D02CD" w:rsidP="00F607FB">
      <w:pPr>
        <w:rPr>
          <w:rFonts w:ascii="Times New Roman" w:hAnsi="Times New Roman" w:cs="Times New Roman"/>
          <w:sz w:val="24"/>
          <w:szCs w:val="24"/>
        </w:rPr>
      </w:pPr>
      <w:r>
        <w:rPr>
          <w:rFonts w:ascii="Times New Roman" w:hAnsi="Times New Roman" w:cs="Times New Roman"/>
          <w:sz w:val="24"/>
          <w:szCs w:val="24"/>
        </w:rPr>
        <w:t>[any bugs found]</w:t>
      </w:r>
    </w:p>
    <w:p w:rsidR="00490A3F" w:rsidRDefault="00490A3F" w:rsidP="0061422E">
      <w:pPr>
        <w:ind w:left="2160" w:hanging="2160"/>
        <w:rPr>
          <w:rFonts w:ascii="Times New Roman" w:hAnsi="Times New Roman" w:cs="Times New Roman"/>
          <w:sz w:val="24"/>
          <w:szCs w:val="24"/>
        </w:rPr>
      </w:pPr>
    </w:p>
    <w:p w:rsidR="00001517" w:rsidRDefault="00001517" w:rsidP="0061422E">
      <w:pPr>
        <w:ind w:left="2160" w:hanging="2160"/>
        <w:rPr>
          <w:rFonts w:ascii="Times New Roman" w:hAnsi="Times New Roman" w:cs="Times New Roman"/>
          <w:b/>
          <w:sz w:val="24"/>
          <w:szCs w:val="24"/>
        </w:rPr>
      </w:pPr>
      <w:r>
        <w:rPr>
          <w:rFonts w:ascii="Times New Roman" w:hAnsi="Times New Roman" w:cs="Times New Roman"/>
          <w:b/>
          <w:sz w:val="24"/>
          <w:szCs w:val="24"/>
        </w:rPr>
        <w:t>Modifying Part 1:</w:t>
      </w:r>
    </w:p>
    <w:p w:rsidR="00001517" w:rsidRDefault="00001517" w:rsidP="0061422E">
      <w:pPr>
        <w:ind w:left="2160" w:hanging="2160"/>
        <w:rPr>
          <w:rFonts w:ascii="Times New Roman" w:hAnsi="Times New Roman" w:cs="Times New Roman"/>
          <w:b/>
          <w:sz w:val="24"/>
          <w:szCs w:val="24"/>
        </w:rPr>
      </w:pPr>
    </w:p>
    <w:p w:rsidR="00001517" w:rsidRDefault="00001517" w:rsidP="00001517">
      <w:pPr>
        <w:rPr>
          <w:rFonts w:ascii="Times New Roman" w:hAnsi="Times New Roman" w:cs="Times New Roman"/>
          <w:sz w:val="24"/>
          <w:szCs w:val="24"/>
        </w:rPr>
      </w:pPr>
      <w:r>
        <w:rPr>
          <w:rFonts w:ascii="Times New Roman" w:hAnsi="Times New Roman" w:cs="Times New Roman"/>
          <w:sz w:val="24"/>
          <w:szCs w:val="24"/>
        </w:rPr>
        <w:t xml:space="preserve">We chose to continue accessing the list of students the same way we did as part 1.  However, we removed the teachers’ first and last names from the Student class, and instead moved them into a Teacher class.  Then, we created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that mapped a classroom number (key) to a list of </w:t>
      </w:r>
      <w:r>
        <w:rPr>
          <w:rFonts w:ascii="Times New Roman" w:hAnsi="Times New Roman" w:cs="Times New Roman"/>
          <w:sz w:val="24"/>
          <w:szCs w:val="24"/>
        </w:rPr>
        <w:lastRenderedPageBreak/>
        <w:t xml:space="preserve">Teachers (value).  This slightly changed the way the specific search execution functions accessed teacher data; we needed to access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using the student’s classroom number as a key, instead of accessing the teacher name directly from the student.</w:t>
      </w:r>
    </w:p>
    <w:p w:rsidR="00001517" w:rsidRDefault="00001517" w:rsidP="00001517">
      <w:pPr>
        <w:rPr>
          <w:rFonts w:ascii="Times New Roman" w:hAnsi="Times New Roman" w:cs="Times New Roman"/>
          <w:sz w:val="24"/>
          <w:szCs w:val="24"/>
        </w:rPr>
      </w:pPr>
    </w:p>
    <w:p w:rsidR="00001517" w:rsidRDefault="00001517" w:rsidP="00001517">
      <w:pPr>
        <w:rPr>
          <w:rFonts w:ascii="Times New Roman" w:hAnsi="Times New Roman" w:cs="Times New Roman"/>
          <w:b/>
          <w:sz w:val="24"/>
          <w:szCs w:val="24"/>
        </w:rPr>
      </w:pPr>
      <w:r>
        <w:rPr>
          <w:rFonts w:ascii="Times New Roman" w:hAnsi="Times New Roman" w:cs="Times New Roman"/>
          <w:b/>
          <w:sz w:val="24"/>
          <w:szCs w:val="24"/>
        </w:rPr>
        <w:t>Additions to the Query Language:</w:t>
      </w:r>
    </w:p>
    <w:p w:rsidR="00001517" w:rsidRDefault="00001517" w:rsidP="00001517">
      <w:pPr>
        <w:rPr>
          <w:rFonts w:ascii="Times New Roman" w:hAnsi="Times New Roman" w:cs="Times New Roman"/>
          <w:b/>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NR1 - C[</w:t>
      </w:r>
      <w:proofErr w:type="spellStart"/>
      <w:r w:rsidRPr="00E23222">
        <w:rPr>
          <w:rFonts w:ascii="Times New Roman" w:hAnsi="Times New Roman" w:cs="Times New Roman"/>
          <w:i/>
          <w:sz w:val="24"/>
          <w:szCs w:val="24"/>
        </w:rPr>
        <w:t>lassroom</w:t>
      </w:r>
      <w:proofErr w:type="spellEnd"/>
      <w:r w:rsidRPr="00E23222">
        <w:rPr>
          <w:rFonts w:ascii="Times New Roman" w:hAnsi="Times New Roman" w:cs="Times New Roman"/>
          <w:i/>
          <w:sz w:val="24"/>
          <w:szCs w:val="24"/>
        </w:rPr>
        <w:t>]: &lt;number&gt;</w:t>
      </w:r>
    </w:p>
    <w:p w:rsidR="00001517" w:rsidRDefault="00001517" w:rsidP="00001517">
      <w:pPr>
        <w:rPr>
          <w:rFonts w:ascii="Times New Roman" w:hAnsi="Times New Roman" w:cs="Times New Roman"/>
          <w:sz w:val="24"/>
          <w:szCs w:val="24"/>
        </w:rPr>
      </w:pPr>
    </w:p>
    <w:p w:rsidR="00001517" w:rsidRDefault="00001517" w:rsidP="00001517">
      <w:pPr>
        <w:rPr>
          <w:rFonts w:ascii="Times New Roman" w:hAnsi="Times New Roman" w:cs="Times New Roman"/>
          <w:sz w:val="24"/>
          <w:szCs w:val="24"/>
        </w:rPr>
      </w:pPr>
      <w:r>
        <w:rPr>
          <w:rFonts w:ascii="Times New Roman" w:hAnsi="Times New Roman" w:cs="Times New Roman"/>
          <w:sz w:val="24"/>
          <w:szCs w:val="24"/>
        </w:rPr>
        <w:t>For example, if you wanted to find all students in the classroom 102, you would type “C: 102”.</w:t>
      </w:r>
    </w:p>
    <w:p w:rsidR="00001517" w:rsidRPr="00001517" w:rsidRDefault="00001517"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NR2 - C[</w:t>
      </w:r>
      <w:proofErr w:type="spellStart"/>
      <w:r w:rsidRPr="00E23222">
        <w:rPr>
          <w:rFonts w:ascii="Times New Roman" w:hAnsi="Times New Roman" w:cs="Times New Roman"/>
          <w:i/>
          <w:sz w:val="24"/>
          <w:szCs w:val="24"/>
        </w:rPr>
        <w:t>lassroom</w:t>
      </w:r>
      <w:proofErr w:type="spellEnd"/>
      <w:r w:rsidRPr="00E23222">
        <w:rPr>
          <w:rFonts w:ascii="Times New Roman" w:hAnsi="Times New Roman" w:cs="Times New Roman"/>
          <w:i/>
          <w:sz w:val="24"/>
          <w:szCs w:val="24"/>
        </w:rPr>
        <w:t>]: &lt;number&gt; [T[</w:t>
      </w:r>
      <w:proofErr w:type="spellStart"/>
      <w:r w:rsidRPr="00E23222">
        <w:rPr>
          <w:rFonts w:ascii="Times New Roman" w:hAnsi="Times New Roman" w:cs="Times New Roman"/>
          <w:i/>
          <w:sz w:val="24"/>
          <w:szCs w:val="24"/>
        </w:rPr>
        <w:t>eacher</w:t>
      </w:r>
      <w:proofErr w:type="spellEnd"/>
      <w:r w:rsidRPr="00E23222">
        <w:rPr>
          <w:rFonts w:ascii="Times New Roman" w:hAnsi="Times New Roman" w:cs="Times New Roman"/>
          <w:i/>
          <w:sz w:val="24"/>
          <w:szCs w:val="24"/>
        </w:rPr>
        <w:t>]]</w:t>
      </w:r>
    </w:p>
    <w:p w:rsidR="00001517" w:rsidRDefault="00001517" w:rsidP="00001517">
      <w:pPr>
        <w:rPr>
          <w:rFonts w:ascii="Times New Roman" w:hAnsi="Times New Roman" w:cs="Times New Roman"/>
          <w:sz w:val="24"/>
          <w:szCs w:val="24"/>
        </w:rPr>
      </w:pPr>
    </w:p>
    <w:p w:rsidR="00001517" w:rsidRDefault="00001517" w:rsidP="00001517">
      <w:pPr>
        <w:rPr>
          <w:rFonts w:ascii="Times New Roman" w:hAnsi="Times New Roman" w:cs="Times New Roman"/>
          <w:sz w:val="24"/>
          <w:szCs w:val="24"/>
        </w:rPr>
      </w:pPr>
      <w:r>
        <w:rPr>
          <w:rFonts w:ascii="Times New Roman" w:hAnsi="Times New Roman" w:cs="Times New Roman"/>
          <w:sz w:val="24"/>
          <w:szCs w:val="24"/>
        </w:rPr>
        <w:t>For example, if you wanted to find the teacher for the classroom 102, you would type “C: 102 T”</w:t>
      </w:r>
      <w:r w:rsidR="00E23222">
        <w:rPr>
          <w:rFonts w:ascii="Times New Roman" w:hAnsi="Times New Roman" w:cs="Times New Roman"/>
          <w:sz w:val="24"/>
          <w:szCs w:val="24"/>
        </w:rPr>
        <w:t>.</w:t>
      </w:r>
    </w:p>
    <w:p w:rsidR="00001517" w:rsidRPr="00001517" w:rsidRDefault="00001517"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NR3 - G[</w:t>
      </w:r>
      <w:proofErr w:type="spellStart"/>
      <w:r w:rsidRPr="00E23222">
        <w:rPr>
          <w:rFonts w:ascii="Times New Roman" w:hAnsi="Times New Roman" w:cs="Times New Roman"/>
          <w:i/>
          <w:sz w:val="24"/>
          <w:szCs w:val="24"/>
        </w:rPr>
        <w:t>rade</w:t>
      </w:r>
      <w:proofErr w:type="spellEnd"/>
      <w:r w:rsidRPr="00E23222">
        <w:rPr>
          <w:rFonts w:ascii="Times New Roman" w:hAnsi="Times New Roman" w:cs="Times New Roman"/>
          <w:i/>
          <w:sz w:val="24"/>
          <w:szCs w:val="24"/>
        </w:rPr>
        <w:t>]: &lt;number&gt; [T[</w:t>
      </w:r>
      <w:proofErr w:type="spellStart"/>
      <w:r w:rsidRPr="00E23222">
        <w:rPr>
          <w:rFonts w:ascii="Times New Roman" w:hAnsi="Times New Roman" w:cs="Times New Roman"/>
          <w:i/>
          <w:sz w:val="24"/>
          <w:szCs w:val="24"/>
        </w:rPr>
        <w:t>eacher</w:t>
      </w:r>
      <w:proofErr w:type="spellEnd"/>
      <w:r w:rsidRPr="00E23222">
        <w:rPr>
          <w:rFonts w:ascii="Times New Roman" w:hAnsi="Times New Roman" w:cs="Times New Roman"/>
          <w:i/>
          <w:sz w:val="24"/>
          <w:szCs w:val="24"/>
        </w:rPr>
        <w:t>]</w:t>
      </w:r>
    </w:p>
    <w:p w:rsidR="00001517" w:rsidRDefault="00001517" w:rsidP="00001517">
      <w:pPr>
        <w:rPr>
          <w:rFonts w:ascii="Times New Roman" w:hAnsi="Times New Roman" w:cs="Times New Roman"/>
          <w:sz w:val="24"/>
          <w:szCs w:val="24"/>
        </w:rPr>
      </w:pPr>
    </w:p>
    <w:p w:rsidR="00001517" w:rsidRDefault="00E23222" w:rsidP="00001517">
      <w:pPr>
        <w:rPr>
          <w:rFonts w:ascii="Times New Roman" w:hAnsi="Times New Roman" w:cs="Times New Roman"/>
          <w:sz w:val="24"/>
          <w:szCs w:val="24"/>
        </w:rPr>
      </w:pPr>
      <w:r>
        <w:rPr>
          <w:rFonts w:ascii="Times New Roman" w:hAnsi="Times New Roman" w:cs="Times New Roman"/>
          <w:sz w:val="24"/>
          <w:szCs w:val="24"/>
        </w:rPr>
        <w:t>For example, if you wanted to find all teachers who taught 3</w:t>
      </w:r>
      <w:r w:rsidRPr="00E23222">
        <w:rPr>
          <w:rFonts w:ascii="Times New Roman" w:hAnsi="Times New Roman" w:cs="Times New Roman"/>
          <w:sz w:val="24"/>
          <w:szCs w:val="24"/>
          <w:vertAlign w:val="superscript"/>
        </w:rPr>
        <w:t>rd</w:t>
      </w:r>
      <w:r>
        <w:rPr>
          <w:rFonts w:ascii="Times New Roman" w:hAnsi="Times New Roman" w:cs="Times New Roman"/>
          <w:sz w:val="24"/>
          <w:szCs w:val="24"/>
        </w:rPr>
        <w:t xml:space="preserve"> grade, you would type “G: 3 T”.</w:t>
      </w:r>
    </w:p>
    <w:p w:rsidR="00E23222" w:rsidRPr="00001517" w:rsidRDefault="00E23222"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NR4 - E[</w:t>
      </w:r>
      <w:proofErr w:type="spellStart"/>
      <w:r w:rsidRPr="00E23222">
        <w:rPr>
          <w:rFonts w:ascii="Times New Roman" w:hAnsi="Times New Roman" w:cs="Times New Roman"/>
          <w:i/>
          <w:sz w:val="24"/>
          <w:szCs w:val="24"/>
        </w:rPr>
        <w:t>nrollment</w:t>
      </w:r>
      <w:proofErr w:type="spellEnd"/>
      <w:r w:rsidRPr="00E23222">
        <w:rPr>
          <w:rFonts w:ascii="Times New Roman" w:hAnsi="Times New Roman" w:cs="Times New Roman"/>
          <w:i/>
          <w:sz w:val="24"/>
          <w:szCs w:val="24"/>
        </w:rPr>
        <w:t>]</w:t>
      </w:r>
    </w:p>
    <w:p w:rsidR="00E23222" w:rsidRDefault="00E23222" w:rsidP="00001517">
      <w:pPr>
        <w:rPr>
          <w:rFonts w:ascii="Times New Roman" w:hAnsi="Times New Roman" w:cs="Times New Roman"/>
          <w:sz w:val="24"/>
          <w:szCs w:val="24"/>
        </w:rPr>
      </w:pPr>
    </w:p>
    <w:p w:rsidR="00E23222" w:rsidRDefault="00E23222" w:rsidP="00001517">
      <w:pPr>
        <w:rPr>
          <w:rFonts w:ascii="Times New Roman" w:hAnsi="Times New Roman" w:cs="Times New Roman"/>
          <w:sz w:val="24"/>
          <w:szCs w:val="24"/>
        </w:rPr>
      </w:pPr>
      <w:r>
        <w:rPr>
          <w:rFonts w:ascii="Times New Roman" w:hAnsi="Times New Roman" w:cs="Times New Roman"/>
          <w:sz w:val="24"/>
          <w:szCs w:val="24"/>
        </w:rPr>
        <w:t>To get the enrollment information, you would type “E” or “Enrollment”.</w:t>
      </w:r>
    </w:p>
    <w:p w:rsidR="00E23222" w:rsidRPr="00001517" w:rsidRDefault="00E23222" w:rsidP="00001517">
      <w:pPr>
        <w:rPr>
          <w:rFonts w:ascii="Times New Roman" w:hAnsi="Times New Roman" w:cs="Times New Roman"/>
          <w:sz w:val="24"/>
          <w:szCs w:val="24"/>
        </w:rPr>
      </w:pPr>
    </w:p>
    <w:p w:rsidR="00001517" w:rsidRPr="00E23222" w:rsidRDefault="00001517" w:rsidP="00001517">
      <w:pPr>
        <w:rPr>
          <w:rFonts w:ascii="Times New Roman" w:hAnsi="Times New Roman" w:cs="Times New Roman"/>
          <w:i/>
          <w:sz w:val="24"/>
          <w:szCs w:val="24"/>
        </w:rPr>
      </w:pPr>
      <w:r w:rsidRPr="00E23222">
        <w:rPr>
          <w:rFonts w:ascii="Times New Roman" w:hAnsi="Times New Roman" w:cs="Times New Roman"/>
          <w:i/>
          <w:sz w:val="24"/>
          <w:szCs w:val="24"/>
        </w:rPr>
        <w:t>NR5 - D[</w:t>
      </w:r>
      <w:proofErr w:type="spellStart"/>
      <w:r w:rsidRPr="00E23222">
        <w:rPr>
          <w:rFonts w:ascii="Times New Roman" w:hAnsi="Times New Roman" w:cs="Times New Roman"/>
          <w:i/>
          <w:sz w:val="24"/>
          <w:szCs w:val="24"/>
        </w:rPr>
        <w:t>ata</w:t>
      </w:r>
      <w:proofErr w:type="spellEnd"/>
      <w:r w:rsidRPr="00E23222">
        <w:rPr>
          <w:rFonts w:ascii="Times New Roman" w:hAnsi="Times New Roman" w:cs="Times New Roman"/>
          <w:i/>
          <w:sz w:val="24"/>
          <w:szCs w:val="24"/>
        </w:rPr>
        <w:t>] [[G]</w:t>
      </w:r>
      <w:proofErr w:type="spellStart"/>
      <w:r w:rsidRPr="00E23222">
        <w:rPr>
          <w:rFonts w:ascii="Times New Roman" w:hAnsi="Times New Roman" w:cs="Times New Roman"/>
          <w:i/>
          <w:sz w:val="24"/>
          <w:szCs w:val="24"/>
        </w:rPr>
        <w:t>rade</w:t>
      </w:r>
      <w:proofErr w:type="spellEnd"/>
      <w:r w:rsidRPr="00E23222">
        <w:rPr>
          <w:rFonts w:ascii="Times New Roman" w:hAnsi="Times New Roman" w:cs="Times New Roman"/>
          <w:i/>
          <w:sz w:val="24"/>
          <w:szCs w:val="24"/>
        </w:rPr>
        <w:t>] [T[</w:t>
      </w:r>
      <w:proofErr w:type="spellStart"/>
      <w:r w:rsidRPr="00E23222">
        <w:rPr>
          <w:rFonts w:ascii="Times New Roman" w:hAnsi="Times New Roman" w:cs="Times New Roman"/>
          <w:i/>
          <w:sz w:val="24"/>
          <w:szCs w:val="24"/>
        </w:rPr>
        <w:t>eacher</w:t>
      </w:r>
      <w:proofErr w:type="spellEnd"/>
      <w:r w:rsidRPr="00E23222">
        <w:rPr>
          <w:rFonts w:ascii="Times New Roman" w:hAnsi="Times New Roman" w:cs="Times New Roman"/>
          <w:i/>
          <w:sz w:val="24"/>
          <w:szCs w:val="24"/>
        </w:rPr>
        <w:t>]] [B[us]]</w:t>
      </w:r>
    </w:p>
    <w:p w:rsidR="00001517" w:rsidRDefault="00001517" w:rsidP="00001517">
      <w:pPr>
        <w:rPr>
          <w:rFonts w:ascii="Times New Roman" w:hAnsi="Times New Roman" w:cs="Times New Roman"/>
          <w:sz w:val="24"/>
          <w:szCs w:val="24"/>
        </w:rPr>
      </w:pPr>
    </w:p>
    <w:p w:rsidR="00E23222" w:rsidRDefault="00E23222" w:rsidP="00001517">
      <w:pPr>
        <w:rPr>
          <w:rFonts w:ascii="Times New Roman" w:hAnsi="Times New Roman" w:cs="Times New Roman"/>
          <w:sz w:val="24"/>
          <w:szCs w:val="24"/>
        </w:rPr>
      </w:pPr>
      <w:r>
        <w:rPr>
          <w:rFonts w:ascii="Times New Roman" w:hAnsi="Times New Roman" w:cs="Times New Roman"/>
          <w:sz w:val="24"/>
          <w:szCs w:val="24"/>
        </w:rPr>
        <w:t>The “Data” command will always print out GPA, followed by all values specified by the flags above.  If no flags are provided, all three will be printed.</w:t>
      </w:r>
    </w:p>
    <w:p w:rsidR="00E23222" w:rsidRDefault="00E23222" w:rsidP="00001517">
      <w:pPr>
        <w:rPr>
          <w:rFonts w:ascii="Times New Roman" w:hAnsi="Times New Roman" w:cs="Times New Roman"/>
          <w:sz w:val="24"/>
          <w:szCs w:val="24"/>
        </w:rPr>
      </w:pPr>
    </w:p>
    <w:p w:rsidR="00001517" w:rsidRPr="00001517" w:rsidRDefault="00E23222" w:rsidP="00001517">
      <w:pPr>
        <w:rPr>
          <w:rFonts w:ascii="Times New Roman" w:hAnsi="Times New Roman" w:cs="Times New Roman"/>
          <w:sz w:val="24"/>
          <w:szCs w:val="24"/>
        </w:rPr>
      </w:pPr>
      <w:r>
        <w:rPr>
          <w:rFonts w:ascii="Times New Roman" w:hAnsi="Times New Roman" w:cs="Times New Roman"/>
          <w:sz w:val="24"/>
          <w:szCs w:val="24"/>
        </w:rPr>
        <w:t>For example, if you wanted to view GPA vs. teacher, you would type “D: T”.  If you wanted to view GPA vs. teacher and bus route, you would type “D: T B”.</w:t>
      </w:r>
      <w:bookmarkStart w:id="0" w:name="_GoBack"/>
      <w:bookmarkEnd w:id="0"/>
    </w:p>
    <w:sectPr w:rsidR="00001517" w:rsidRPr="0000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2E"/>
    <w:rsid w:val="00001517"/>
    <w:rsid w:val="00253219"/>
    <w:rsid w:val="00490A3F"/>
    <w:rsid w:val="005D02CD"/>
    <w:rsid w:val="0061422E"/>
    <w:rsid w:val="00645252"/>
    <w:rsid w:val="006D3D74"/>
    <w:rsid w:val="007D42EA"/>
    <w:rsid w:val="008024F1"/>
    <w:rsid w:val="00A9204E"/>
    <w:rsid w:val="00AD3496"/>
    <w:rsid w:val="00E23222"/>
    <w:rsid w:val="00F6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1892"/>
  <w15:chartTrackingRefBased/>
  <w15:docId w15:val="{57BCEBAC-7358-45AD-AE64-E7DC4CA2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0</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Klein</dc:creator>
  <cp:keywords/>
  <dc:description/>
  <cp:lastModifiedBy>Lauren Klein</cp:lastModifiedBy>
  <cp:revision>2</cp:revision>
  <dcterms:created xsi:type="dcterms:W3CDTF">2017-04-10T06:26:00Z</dcterms:created>
  <dcterms:modified xsi:type="dcterms:W3CDTF">2017-04-10T06:26:00Z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