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496" w:rsidRDefault="00AD3496" w:rsidP="00AD34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1-1 Writeup</w:t>
      </w:r>
    </w:p>
    <w:p w:rsidR="00AD3496" w:rsidRPr="00AD3496" w:rsidRDefault="00AD3496" w:rsidP="00AD3496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D3496" w:rsidRDefault="00AD3496">
      <w:pPr>
        <w:rPr>
          <w:rFonts w:ascii="Times New Roman" w:hAnsi="Times New Roman" w:cs="Times New Roman"/>
          <w:b/>
          <w:sz w:val="24"/>
          <w:szCs w:val="24"/>
        </w:rPr>
      </w:pPr>
    </w:p>
    <w:p w:rsidR="00A9204E" w:rsidRDefault="0061422E">
      <w:pPr>
        <w:rPr>
          <w:rFonts w:ascii="Times New Roman" w:hAnsi="Times New Roman" w:cs="Times New Roman"/>
          <w:sz w:val="24"/>
          <w:szCs w:val="24"/>
        </w:rPr>
      </w:pPr>
      <w:r w:rsidRPr="0061422E">
        <w:rPr>
          <w:rFonts w:ascii="Times New Roman" w:hAnsi="Times New Roman" w:cs="Times New Roman"/>
          <w:b/>
          <w:sz w:val="24"/>
          <w:szCs w:val="24"/>
        </w:rPr>
        <w:t>Team Members:</w:t>
      </w:r>
      <w:r w:rsidRPr="0061422E">
        <w:rPr>
          <w:rFonts w:ascii="Times New Roman" w:hAnsi="Times New Roman" w:cs="Times New Roman"/>
          <w:sz w:val="24"/>
          <w:szCs w:val="24"/>
        </w:rPr>
        <w:t xml:space="preserve"> Lauren Klein, Andrew </w:t>
      </w:r>
      <w:proofErr w:type="spellStart"/>
      <w:r w:rsidRPr="0061422E">
        <w:rPr>
          <w:rFonts w:ascii="Times New Roman" w:hAnsi="Times New Roman" w:cs="Times New Roman"/>
          <w:sz w:val="24"/>
          <w:szCs w:val="24"/>
        </w:rPr>
        <w:t>Gaugh</w:t>
      </w:r>
      <w:proofErr w:type="spellEnd"/>
    </w:p>
    <w:p w:rsidR="0061422E" w:rsidRDefault="0061422E">
      <w:pPr>
        <w:rPr>
          <w:rFonts w:ascii="Times New Roman" w:hAnsi="Times New Roman" w:cs="Times New Roman"/>
          <w:sz w:val="24"/>
          <w:szCs w:val="24"/>
        </w:rPr>
      </w:pPr>
    </w:p>
    <w:p w:rsidR="0061422E" w:rsidRDefault="00614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Initial Decisions:</w:t>
      </w:r>
    </w:p>
    <w:p w:rsidR="0061422E" w:rsidRDefault="0061422E">
      <w:pPr>
        <w:rPr>
          <w:rFonts w:ascii="Times New Roman" w:hAnsi="Times New Roman" w:cs="Times New Roman"/>
          <w:sz w:val="24"/>
          <w:szCs w:val="24"/>
        </w:rPr>
      </w:pPr>
    </w:p>
    <w:p w:rsidR="0061422E" w:rsidRDefault="00614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chose to use Java for our implementation,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order to work remotely on the labs.</w:t>
      </w:r>
    </w:p>
    <w:p w:rsidR="0061422E" w:rsidRDefault="0061422E">
      <w:pPr>
        <w:rPr>
          <w:rFonts w:ascii="Times New Roman" w:hAnsi="Times New Roman" w:cs="Times New Roman"/>
          <w:sz w:val="24"/>
          <w:szCs w:val="24"/>
        </w:rPr>
      </w:pPr>
    </w:p>
    <w:p w:rsidR="0061422E" w:rsidRDefault="0061422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Internal Architecture:</w:t>
      </w:r>
    </w:p>
    <w:p w:rsidR="0061422E" w:rsidRDefault="0061422E">
      <w:pPr>
        <w:rPr>
          <w:rFonts w:ascii="Times New Roman" w:hAnsi="Times New Roman" w:cs="Times New Roman"/>
          <w:b/>
          <w:sz w:val="24"/>
          <w:szCs w:val="24"/>
        </w:rPr>
      </w:pPr>
    </w:p>
    <w:p w:rsidR="0061422E" w:rsidRDefault="00614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created a data class called Student in order to store information on each row of the text file.  Our main internal architecture consists of 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Student that was populated from the text file.</w:t>
      </w:r>
    </w:p>
    <w:p w:rsidR="0061422E" w:rsidRDefault="0061422E">
      <w:pPr>
        <w:rPr>
          <w:rFonts w:ascii="Times New Roman" w:hAnsi="Times New Roman" w:cs="Times New Roman"/>
          <w:sz w:val="24"/>
          <w:szCs w:val="24"/>
        </w:rPr>
      </w:pPr>
    </w:p>
    <w:p w:rsidR="0061422E" w:rsidRDefault="00AD34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functionality was simply achieved by iterating over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However, in the case of summing up the number of students in each grade, we created 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mapped the grade to the current total.</w:t>
      </w:r>
    </w:p>
    <w:p w:rsidR="0061422E" w:rsidRDefault="0061422E">
      <w:pPr>
        <w:rPr>
          <w:rFonts w:ascii="Times New Roman" w:hAnsi="Times New Roman" w:cs="Times New Roman"/>
          <w:sz w:val="24"/>
          <w:szCs w:val="24"/>
        </w:rPr>
      </w:pPr>
    </w:p>
    <w:p w:rsidR="0061422E" w:rsidRDefault="0061422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Log:</w:t>
      </w:r>
    </w:p>
    <w:p w:rsidR="0061422E" w:rsidRDefault="0061422E">
      <w:pPr>
        <w:rPr>
          <w:rFonts w:ascii="Times New Roman" w:hAnsi="Times New Roman" w:cs="Times New Roman"/>
          <w:b/>
          <w:sz w:val="24"/>
          <w:szCs w:val="24"/>
        </w:rPr>
      </w:pPr>
    </w:p>
    <w:p w:rsidR="0061422E" w:rsidRDefault="0061422E" w:rsidP="0061422E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Andrew </w:t>
      </w:r>
      <w:proofErr w:type="spellStart"/>
      <w:r>
        <w:rPr>
          <w:rFonts w:ascii="Times New Roman" w:hAnsi="Times New Roman" w:cs="Times New Roman"/>
          <w:sz w:val="24"/>
          <w:szCs w:val="24"/>
        </w:rPr>
        <w:t>Gaugh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DATE</w:t>
      </w:r>
      <w:r>
        <w:rPr>
          <w:rFonts w:ascii="Times New Roman" w:hAnsi="Times New Roman" w:cs="Times New Roman"/>
          <w:sz w:val="24"/>
          <w:szCs w:val="24"/>
        </w:rPr>
        <w:tab/>
        <w:t>TIME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DESCRIPTION</w:t>
      </w:r>
    </w:p>
    <w:p w:rsidR="0061422E" w:rsidRDefault="0061422E" w:rsidP="0061422E">
      <w:pPr>
        <w:ind w:left="2160" w:hanging="2160"/>
        <w:rPr>
          <w:rFonts w:ascii="Times New Roman" w:hAnsi="Times New Roman" w:cs="Times New Roman"/>
          <w:sz w:val="24"/>
          <w:szCs w:val="24"/>
        </w:rPr>
      </w:pPr>
    </w:p>
    <w:p w:rsidR="0061422E" w:rsidRDefault="0061422E" w:rsidP="0061422E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Lauren Klein</w:t>
      </w:r>
      <w:r>
        <w:rPr>
          <w:rFonts w:ascii="Times New Roman" w:hAnsi="Times New Roman" w:cs="Times New Roman"/>
          <w:sz w:val="24"/>
          <w:szCs w:val="24"/>
        </w:rPr>
        <w:tab/>
        <w:t>4/7/17</w:t>
      </w:r>
      <w:r>
        <w:rPr>
          <w:rFonts w:ascii="Times New Roman" w:hAnsi="Times New Roman" w:cs="Times New Roman"/>
          <w:sz w:val="24"/>
          <w:szCs w:val="24"/>
        </w:rPr>
        <w:tab/>
        <w:t>6:00pm – 7:00pm (1)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Finishing implementation started by </w:t>
      </w:r>
    </w:p>
    <w:p w:rsidR="0061422E" w:rsidRDefault="0061422E" w:rsidP="0061422E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Andrew and completing remaining </w:t>
      </w:r>
    </w:p>
    <w:p w:rsidR="0061422E" w:rsidRDefault="0061422E" w:rsidP="0061422E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methods.</w:t>
      </w:r>
    </w:p>
    <w:p w:rsidR="0061422E" w:rsidRDefault="0061422E" w:rsidP="0061422E">
      <w:pPr>
        <w:ind w:left="2160" w:hanging="2160"/>
        <w:rPr>
          <w:rFonts w:ascii="Times New Roman" w:hAnsi="Times New Roman" w:cs="Times New Roman"/>
          <w:sz w:val="24"/>
          <w:szCs w:val="24"/>
        </w:rPr>
      </w:pPr>
    </w:p>
    <w:p w:rsidR="0061422E" w:rsidRDefault="0061422E" w:rsidP="0061422E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Lauren Klein</w:t>
      </w:r>
      <w:r>
        <w:rPr>
          <w:rFonts w:ascii="Times New Roman" w:hAnsi="Times New Roman" w:cs="Times New Roman"/>
          <w:sz w:val="24"/>
          <w:szCs w:val="24"/>
        </w:rPr>
        <w:tab/>
        <w:t>4/7/17</w:t>
      </w:r>
      <w:r>
        <w:rPr>
          <w:rFonts w:ascii="Times New Roman" w:hAnsi="Times New Roman" w:cs="Times New Roman"/>
          <w:sz w:val="24"/>
          <w:szCs w:val="24"/>
        </w:rPr>
        <w:tab/>
        <w:t>9:30pm – 10:00pm (.5)</w:t>
      </w:r>
      <w:r>
        <w:rPr>
          <w:rFonts w:ascii="Times New Roman" w:hAnsi="Times New Roman" w:cs="Times New Roman"/>
          <w:sz w:val="24"/>
          <w:szCs w:val="24"/>
        </w:rPr>
        <w:tab/>
        <w:t>Created testing file and ran tests.</w:t>
      </w:r>
    </w:p>
    <w:p w:rsidR="008024F1" w:rsidRDefault="008024F1" w:rsidP="0061422E">
      <w:pPr>
        <w:ind w:left="2160" w:hanging="2160"/>
        <w:rPr>
          <w:rFonts w:ascii="Times New Roman" w:hAnsi="Times New Roman" w:cs="Times New Roman"/>
          <w:sz w:val="24"/>
          <w:szCs w:val="24"/>
        </w:rPr>
      </w:pPr>
    </w:p>
    <w:p w:rsidR="008024F1" w:rsidRDefault="008024F1" w:rsidP="0061422E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Lauren Klein</w:t>
      </w:r>
      <w:r>
        <w:rPr>
          <w:rFonts w:ascii="Times New Roman" w:hAnsi="Times New Roman" w:cs="Times New Roman"/>
          <w:sz w:val="24"/>
          <w:szCs w:val="24"/>
        </w:rPr>
        <w:tab/>
        <w:t>4/7/17</w:t>
      </w:r>
      <w:r>
        <w:rPr>
          <w:rFonts w:ascii="Times New Roman" w:hAnsi="Times New Roman" w:cs="Times New Roman"/>
          <w:sz w:val="24"/>
          <w:szCs w:val="24"/>
        </w:rPr>
        <w:tab/>
        <w:t>10:00pm – 10:30pm (.5)</w:t>
      </w:r>
      <w:r>
        <w:rPr>
          <w:rFonts w:ascii="Times New Roman" w:hAnsi="Times New Roman" w:cs="Times New Roman"/>
          <w:sz w:val="24"/>
          <w:szCs w:val="24"/>
        </w:rPr>
        <w:tab/>
      </w:r>
      <w:r w:rsidR="00AD3496">
        <w:rPr>
          <w:rFonts w:ascii="Times New Roman" w:hAnsi="Times New Roman" w:cs="Times New Roman"/>
          <w:sz w:val="24"/>
          <w:szCs w:val="24"/>
        </w:rPr>
        <w:t>Managed and packaged deliverables,</w:t>
      </w:r>
    </w:p>
    <w:p w:rsidR="00AD3496" w:rsidRDefault="00AD3496" w:rsidP="0061422E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Including this write-up.</w:t>
      </w:r>
    </w:p>
    <w:p w:rsidR="00AD3496" w:rsidRDefault="00AD3496" w:rsidP="0061422E">
      <w:pPr>
        <w:ind w:left="2160" w:hanging="2160"/>
        <w:rPr>
          <w:rFonts w:ascii="Times New Roman" w:hAnsi="Times New Roman" w:cs="Times New Roman"/>
          <w:sz w:val="24"/>
          <w:szCs w:val="24"/>
        </w:rPr>
      </w:pPr>
    </w:p>
    <w:p w:rsidR="00AD3496" w:rsidRDefault="00AD3496" w:rsidP="0061422E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Andrew </w:t>
      </w:r>
      <w:proofErr w:type="spellStart"/>
      <w:r>
        <w:rPr>
          <w:rFonts w:ascii="Times New Roman" w:hAnsi="Times New Roman" w:cs="Times New Roman"/>
          <w:sz w:val="24"/>
          <w:szCs w:val="24"/>
        </w:rPr>
        <w:t>Gaugh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DATE</w:t>
      </w:r>
      <w:r>
        <w:rPr>
          <w:rFonts w:ascii="Times New Roman" w:hAnsi="Times New Roman" w:cs="Times New Roman"/>
          <w:sz w:val="24"/>
          <w:szCs w:val="24"/>
        </w:rPr>
        <w:tab/>
        <w:t>TIME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Added contributions to Writeup</w:t>
      </w:r>
    </w:p>
    <w:p w:rsidR="0061422E" w:rsidRDefault="0061422E" w:rsidP="0061422E">
      <w:pPr>
        <w:ind w:left="2160" w:hanging="2160"/>
        <w:rPr>
          <w:rFonts w:ascii="Times New Roman" w:hAnsi="Times New Roman" w:cs="Times New Roman"/>
          <w:sz w:val="24"/>
          <w:szCs w:val="24"/>
        </w:rPr>
      </w:pPr>
    </w:p>
    <w:p w:rsidR="0061422E" w:rsidRDefault="0061422E" w:rsidP="0061422E">
      <w:pPr>
        <w:ind w:left="2160" w:hanging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Notes on Testing:</w:t>
      </w:r>
    </w:p>
    <w:p w:rsidR="0061422E" w:rsidRDefault="0061422E" w:rsidP="0061422E">
      <w:pPr>
        <w:ind w:left="2160" w:hanging="2160"/>
        <w:rPr>
          <w:rFonts w:ascii="Times New Roman" w:hAnsi="Times New Roman" w:cs="Times New Roman"/>
          <w:b/>
          <w:sz w:val="24"/>
          <w:szCs w:val="24"/>
        </w:rPr>
      </w:pPr>
    </w:p>
    <w:p w:rsidR="0061422E" w:rsidRDefault="0061422E" w:rsidP="0061422E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took place at the time specified above.</w:t>
      </w:r>
    </w:p>
    <w:p w:rsidR="0061422E" w:rsidRDefault="0061422E" w:rsidP="0061422E">
      <w:pPr>
        <w:ind w:left="2160" w:hanging="2160"/>
        <w:rPr>
          <w:rFonts w:ascii="Times New Roman" w:hAnsi="Times New Roman" w:cs="Times New Roman"/>
          <w:sz w:val="24"/>
          <w:szCs w:val="24"/>
        </w:rPr>
      </w:pPr>
    </w:p>
    <w:p w:rsidR="0061422E" w:rsidRDefault="00253219" w:rsidP="00490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490A3F">
        <w:rPr>
          <w:rFonts w:ascii="Times New Roman" w:hAnsi="Times New Roman" w:cs="Times New Roman"/>
          <w:sz w:val="24"/>
          <w:szCs w:val="24"/>
        </w:rPr>
        <w:t>display bug</w:t>
      </w:r>
      <w:r>
        <w:rPr>
          <w:rFonts w:ascii="Times New Roman" w:hAnsi="Times New Roman" w:cs="Times New Roman"/>
          <w:sz w:val="24"/>
          <w:szCs w:val="24"/>
        </w:rPr>
        <w:t xml:space="preserve"> was found </w:t>
      </w:r>
      <w:r w:rsidR="00490A3F">
        <w:rPr>
          <w:rFonts w:ascii="Times New Roman" w:hAnsi="Times New Roman" w:cs="Times New Roman"/>
          <w:sz w:val="24"/>
          <w:szCs w:val="24"/>
        </w:rPr>
        <w:t>with TC-8</w:t>
      </w:r>
      <w:r w:rsidR="00F607F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where there wasn’t a comma between the last and first names for the Grade </w:t>
      </w:r>
      <w:r w:rsidR="00490A3F">
        <w:rPr>
          <w:rFonts w:ascii="Times New Roman" w:hAnsi="Times New Roman" w:cs="Times New Roman"/>
          <w:sz w:val="24"/>
          <w:szCs w:val="24"/>
        </w:rPr>
        <w:t>option.</w:t>
      </w:r>
    </w:p>
    <w:p w:rsidR="0061422E" w:rsidRDefault="0061422E" w:rsidP="0061422E">
      <w:pPr>
        <w:ind w:left="2160" w:hanging="2160"/>
        <w:rPr>
          <w:rFonts w:ascii="Times New Roman" w:hAnsi="Times New Roman" w:cs="Times New Roman"/>
          <w:sz w:val="24"/>
          <w:szCs w:val="24"/>
        </w:rPr>
      </w:pPr>
    </w:p>
    <w:p w:rsidR="00F607FB" w:rsidRDefault="00F607FB" w:rsidP="00F60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bug was found with TC-20, where for grades that had students, there was exactly one less student than expected.  This was because when creating a value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kept track of the grade level and count, it was initialized to 0 instead of 1.</w:t>
      </w:r>
    </w:p>
    <w:p w:rsidR="00490A3F" w:rsidRPr="0061422E" w:rsidRDefault="00490A3F" w:rsidP="0061422E">
      <w:pPr>
        <w:ind w:left="2160" w:hanging="2160"/>
        <w:rPr>
          <w:rFonts w:ascii="Times New Roman" w:hAnsi="Times New Roman" w:cs="Times New Roman"/>
          <w:sz w:val="24"/>
          <w:szCs w:val="24"/>
        </w:rPr>
      </w:pPr>
    </w:p>
    <w:sectPr w:rsidR="00490A3F" w:rsidRPr="00614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22E"/>
    <w:rsid w:val="00253219"/>
    <w:rsid w:val="00490A3F"/>
    <w:rsid w:val="0061422E"/>
    <w:rsid w:val="00645252"/>
    <w:rsid w:val="006D3D74"/>
    <w:rsid w:val="008024F1"/>
    <w:rsid w:val="00A9204E"/>
    <w:rsid w:val="00AD3496"/>
    <w:rsid w:val="00F6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DA456"/>
  <w15:chartTrackingRefBased/>
  <w15:docId w15:val="{57BCEBAC-7358-45AD-AE64-E7DC4CA2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en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(blank)(2).dotx</Template>
  <TotalTime>129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Klein</dc:creator>
  <cp:keywords/>
  <dc:description/>
  <cp:lastModifiedBy>Lauren Klein</cp:lastModifiedBy>
  <cp:revision>1</cp:revision>
  <dcterms:created xsi:type="dcterms:W3CDTF">2017-04-08T04:16:00Z</dcterms:created>
  <dcterms:modified xsi:type="dcterms:W3CDTF">2017-04-08T06:25:00Z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